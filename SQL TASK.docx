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003D" w14:textId="27A96A3C" w:rsidR="00C44EAF" w:rsidRPr="00C44EAF" w:rsidRDefault="00C44EAF" w:rsidP="00C44EAF">
      <w:pPr>
        <w:rPr>
          <w:b/>
          <w:bCs/>
          <w:color w:val="ED7D31" w:themeColor="accent2"/>
          <w:sz w:val="44"/>
          <w:szCs w:val="44"/>
        </w:rPr>
      </w:pPr>
      <w:r>
        <w:rPr>
          <w:b/>
          <w:bCs/>
          <w:color w:val="4472C4" w:themeColor="accent5"/>
        </w:rPr>
        <w:t xml:space="preserve">                                                                </w:t>
      </w:r>
      <w:r w:rsidRPr="00C44EAF">
        <w:rPr>
          <w:b/>
          <w:bCs/>
          <w:color w:val="4472C4" w:themeColor="accent5"/>
          <w:sz w:val="44"/>
          <w:szCs w:val="44"/>
        </w:rPr>
        <w:t>SQL TASK</w:t>
      </w:r>
    </w:p>
    <w:p w14:paraId="6FED5B38" w14:textId="77777777" w:rsidR="00C44EAF" w:rsidRDefault="00C44EAF" w:rsidP="00C44EAF">
      <w:pPr>
        <w:rPr>
          <w:b/>
          <w:bCs/>
          <w:color w:val="4472C4" w:themeColor="accent5"/>
        </w:rPr>
      </w:pPr>
    </w:p>
    <w:p w14:paraId="0320288E" w14:textId="38DC2111" w:rsidR="00C44EAF" w:rsidRPr="00C44EAF" w:rsidRDefault="00C44EAF" w:rsidP="00C44EAF">
      <w:pPr>
        <w:rPr>
          <w:b/>
          <w:bCs/>
          <w:color w:val="4472C4" w:themeColor="accent5"/>
          <w:sz w:val="32"/>
          <w:szCs w:val="32"/>
        </w:rPr>
      </w:pPr>
      <w:r w:rsidRPr="00C44EAF">
        <w:rPr>
          <w:b/>
          <w:bCs/>
          <w:color w:val="4472C4" w:themeColor="accent5"/>
          <w:sz w:val="32"/>
          <w:szCs w:val="32"/>
        </w:rPr>
        <w:t xml:space="preserve">Lesson </w:t>
      </w:r>
      <w:proofErr w:type="gramStart"/>
      <w:r w:rsidRPr="00C44EAF">
        <w:rPr>
          <w:b/>
          <w:bCs/>
          <w:color w:val="4472C4" w:themeColor="accent5"/>
          <w:sz w:val="32"/>
          <w:szCs w:val="32"/>
        </w:rPr>
        <w:t>3:Queries</w:t>
      </w:r>
      <w:proofErr w:type="gramEnd"/>
      <w:r w:rsidRPr="00C44EAF">
        <w:rPr>
          <w:b/>
          <w:bCs/>
          <w:color w:val="4472C4" w:themeColor="accent5"/>
          <w:sz w:val="32"/>
          <w:szCs w:val="32"/>
        </w:rPr>
        <w:t xml:space="preserve"> with constraints (Pt. 2)</w:t>
      </w:r>
    </w:p>
    <w:p w14:paraId="03C07727" w14:textId="77777777" w:rsidR="00C44EAF" w:rsidRDefault="00C44EAF" w:rsidP="00C44EAF"/>
    <w:p w14:paraId="09A7C30E" w14:textId="46B9F6A8" w:rsidR="00C44EAF" w:rsidRDefault="00C44EAF" w:rsidP="00C44EAF">
      <w:r>
        <w:t xml:space="preserve">* </w:t>
      </w:r>
      <w:r>
        <w:t>SELECT title FROM movies WHERE title LIKE "Toy Story%</w:t>
      </w:r>
      <w:proofErr w:type="gramStart"/>
      <w:r>
        <w:t>";</w:t>
      </w:r>
      <w:proofErr w:type="gramEnd"/>
    </w:p>
    <w:p w14:paraId="03F296D2" w14:textId="1090BC3E" w:rsidR="00C44EAF" w:rsidRDefault="00C44EAF" w:rsidP="00C44EAF">
      <w:r>
        <w:t>*</w:t>
      </w:r>
      <w:r>
        <w:t xml:space="preserve"> </w:t>
      </w:r>
      <w:r>
        <w:t>SELECT title FROM movies where director ="John Lasseter</w:t>
      </w:r>
      <w:proofErr w:type="gramStart"/>
      <w:r>
        <w:t>";</w:t>
      </w:r>
      <w:proofErr w:type="gramEnd"/>
    </w:p>
    <w:p w14:paraId="0C9096FD" w14:textId="5541FE47" w:rsidR="00C44EAF" w:rsidRDefault="00C44EAF" w:rsidP="00C44EAF">
      <w:r>
        <w:t>*</w:t>
      </w:r>
      <w:r>
        <w:t xml:space="preserve"> </w:t>
      </w:r>
      <w:r>
        <w:t xml:space="preserve">SELECT title FROM movies where </w:t>
      </w:r>
      <w:proofErr w:type="gramStart"/>
      <w:r>
        <w:t>director !</w:t>
      </w:r>
      <w:proofErr w:type="gramEnd"/>
      <w:r>
        <w:t>="John Lasseter";</w:t>
      </w:r>
    </w:p>
    <w:p w14:paraId="21FD2A4A" w14:textId="1966FCFA" w:rsidR="00C44EAF" w:rsidRDefault="00C44EAF" w:rsidP="00C44EAF">
      <w:r>
        <w:t>*</w:t>
      </w:r>
      <w:r>
        <w:t xml:space="preserve"> </w:t>
      </w:r>
      <w:r>
        <w:t>SELECT title FROM movies where title like "WALL-%</w:t>
      </w:r>
      <w:proofErr w:type="gramStart"/>
      <w:r>
        <w:t>";</w:t>
      </w:r>
      <w:proofErr w:type="gramEnd"/>
    </w:p>
    <w:p w14:paraId="084C20EC" w14:textId="77777777" w:rsidR="00C44EAF" w:rsidRDefault="00C44EAF" w:rsidP="00C44EAF"/>
    <w:p w14:paraId="6B97A79E" w14:textId="77777777" w:rsidR="00C44EAF" w:rsidRPr="00C44EAF" w:rsidRDefault="00C44EAF" w:rsidP="00C44EAF">
      <w:pPr>
        <w:rPr>
          <w:b/>
          <w:bCs/>
          <w:color w:val="4472C4" w:themeColor="accent5"/>
          <w:sz w:val="32"/>
          <w:szCs w:val="32"/>
        </w:rPr>
      </w:pPr>
      <w:r w:rsidRPr="00C44EAF">
        <w:rPr>
          <w:b/>
          <w:bCs/>
          <w:color w:val="4472C4" w:themeColor="accent5"/>
          <w:sz w:val="32"/>
          <w:szCs w:val="32"/>
        </w:rPr>
        <w:t>Lesson 4: Filtering and sorting Query results</w:t>
      </w:r>
    </w:p>
    <w:p w14:paraId="340646D8" w14:textId="77777777" w:rsidR="00C44EAF" w:rsidRDefault="00C44EAF" w:rsidP="00C44EAF"/>
    <w:p w14:paraId="6FD89C6A" w14:textId="3E96B595" w:rsidR="00C44EAF" w:rsidRDefault="00C44EAF" w:rsidP="00C44EAF">
      <w:r>
        <w:t>*</w:t>
      </w:r>
      <w:r>
        <w:t xml:space="preserve"> </w:t>
      </w:r>
      <w:r>
        <w:t xml:space="preserve">SELECT DISTINCT director FROM movies Order by </w:t>
      </w:r>
      <w:proofErr w:type="gramStart"/>
      <w:r>
        <w:t>director;</w:t>
      </w:r>
      <w:proofErr w:type="gramEnd"/>
    </w:p>
    <w:p w14:paraId="63F58771" w14:textId="6CBB7289" w:rsidR="00C44EAF" w:rsidRDefault="00C44EAF" w:rsidP="00C44EAF">
      <w:r>
        <w:t>*</w:t>
      </w:r>
      <w:r>
        <w:t xml:space="preserve"> </w:t>
      </w:r>
      <w:r>
        <w:t xml:space="preserve">SELECT DISTINCT title FROM movies Order by year DESC LIMIT </w:t>
      </w:r>
      <w:proofErr w:type="gramStart"/>
      <w:r>
        <w:t>4;</w:t>
      </w:r>
      <w:proofErr w:type="gramEnd"/>
    </w:p>
    <w:p w14:paraId="5D59DA7B" w14:textId="741EAD32" w:rsidR="00C44EAF" w:rsidRDefault="00C44EAF" w:rsidP="00C44EAF">
      <w:r>
        <w:t>*</w:t>
      </w:r>
      <w:r>
        <w:t xml:space="preserve"> </w:t>
      </w:r>
      <w:r>
        <w:t xml:space="preserve">SELECT title FROM movies Order by </w:t>
      </w:r>
      <w:proofErr w:type="gramStart"/>
      <w:r>
        <w:t>title</w:t>
      </w:r>
      <w:proofErr w:type="gramEnd"/>
      <w:r>
        <w:t xml:space="preserve"> Limit 5;</w:t>
      </w:r>
    </w:p>
    <w:p w14:paraId="5B1F981E" w14:textId="7F630154" w:rsidR="00C44EAF" w:rsidRDefault="00C44EAF" w:rsidP="00C44EAF">
      <w:r>
        <w:t>*</w:t>
      </w:r>
      <w:r>
        <w:t xml:space="preserve"> </w:t>
      </w:r>
      <w:r>
        <w:t xml:space="preserve">SELECT title FROM movies Order by title limit 5 offset </w:t>
      </w:r>
      <w:proofErr w:type="gramStart"/>
      <w:r>
        <w:t>5;</w:t>
      </w:r>
      <w:proofErr w:type="gramEnd"/>
    </w:p>
    <w:p w14:paraId="661BA544" w14:textId="77777777" w:rsidR="00C44EAF" w:rsidRDefault="00C44EAF" w:rsidP="00C44EAF"/>
    <w:p w14:paraId="4DA010E5" w14:textId="77777777" w:rsidR="00C44EAF" w:rsidRPr="00C44EAF" w:rsidRDefault="00C44EAF" w:rsidP="00C44EAF">
      <w:pPr>
        <w:rPr>
          <w:b/>
          <w:bCs/>
          <w:color w:val="4472C4" w:themeColor="accent5"/>
          <w:sz w:val="32"/>
          <w:szCs w:val="32"/>
        </w:rPr>
      </w:pPr>
      <w:r w:rsidRPr="00C44EAF">
        <w:rPr>
          <w:b/>
          <w:bCs/>
          <w:color w:val="4472C4" w:themeColor="accent5"/>
          <w:sz w:val="32"/>
          <w:szCs w:val="32"/>
        </w:rPr>
        <w:t>Review: Simple SELECT Queries</w:t>
      </w:r>
    </w:p>
    <w:p w14:paraId="10B51050" w14:textId="77777777" w:rsidR="00C44EAF" w:rsidRDefault="00C44EAF" w:rsidP="00C44EAF"/>
    <w:p w14:paraId="0D3F8EDA" w14:textId="1DE9EDF5" w:rsidR="00C44EAF" w:rsidRDefault="00C44EAF" w:rsidP="00C44EAF">
      <w:r>
        <w:t>*</w:t>
      </w:r>
      <w:r>
        <w:t xml:space="preserve"> </w:t>
      </w:r>
      <w:r>
        <w:t xml:space="preserve">SELECT city, population FROM </w:t>
      </w:r>
      <w:proofErr w:type="spellStart"/>
      <w:r>
        <w:t>north_american_cities</w:t>
      </w:r>
      <w:proofErr w:type="spellEnd"/>
      <w:r>
        <w:t xml:space="preserve"> WHERE country = "Canada</w:t>
      </w:r>
      <w:proofErr w:type="gramStart"/>
      <w:r>
        <w:t>";</w:t>
      </w:r>
      <w:proofErr w:type="gramEnd"/>
    </w:p>
    <w:p w14:paraId="5A58071A" w14:textId="2CEB8CBA" w:rsidR="00C44EAF" w:rsidRDefault="00C44EAF" w:rsidP="00C44EAF">
      <w:r>
        <w:t>*</w:t>
      </w:r>
      <w:r>
        <w:t xml:space="preserve"> </w:t>
      </w:r>
      <w:r>
        <w:t xml:space="preserve">SELECT city, population FROM </w:t>
      </w:r>
      <w:proofErr w:type="spellStart"/>
      <w:r>
        <w:t>north_american_cities</w:t>
      </w:r>
      <w:proofErr w:type="spellEnd"/>
      <w:r>
        <w:t xml:space="preserve"> WHERE country = "United States" order by latitude </w:t>
      </w:r>
      <w:proofErr w:type="gramStart"/>
      <w:r>
        <w:t>DESC;</w:t>
      </w:r>
      <w:proofErr w:type="gramEnd"/>
    </w:p>
    <w:p w14:paraId="7E155C57" w14:textId="2899F380" w:rsidR="00C44EAF" w:rsidRDefault="00C44EAF" w:rsidP="00C44EAF">
      <w:r>
        <w:t>*</w:t>
      </w:r>
      <w:r>
        <w:t xml:space="preserve"> </w:t>
      </w:r>
      <w:r>
        <w:t xml:space="preserve">SELECT city FROM </w:t>
      </w:r>
      <w:proofErr w:type="spellStart"/>
      <w:r>
        <w:t>north_american_cities</w:t>
      </w:r>
      <w:proofErr w:type="spellEnd"/>
      <w:r>
        <w:t xml:space="preserve"> WHERE longitude &lt; -87.629798 ORDER BY </w:t>
      </w:r>
      <w:proofErr w:type="gramStart"/>
      <w:r>
        <w:t>longitude;</w:t>
      </w:r>
      <w:proofErr w:type="gramEnd"/>
    </w:p>
    <w:p w14:paraId="14846507" w14:textId="74A1B2CB" w:rsidR="00C44EAF" w:rsidRDefault="00C44EAF" w:rsidP="00C44EAF">
      <w:r>
        <w:t>*</w:t>
      </w:r>
      <w:r>
        <w:t xml:space="preserve"> </w:t>
      </w:r>
      <w:r>
        <w:t xml:space="preserve">SELECT city FROM </w:t>
      </w:r>
      <w:proofErr w:type="spellStart"/>
      <w:r>
        <w:t>north_american_citiesWHERE</w:t>
      </w:r>
      <w:proofErr w:type="spellEnd"/>
      <w:r>
        <w:t xml:space="preserve"> country = "Mexico" order by population DESC limit </w:t>
      </w:r>
      <w:proofErr w:type="gramStart"/>
      <w:r>
        <w:t>2;</w:t>
      </w:r>
      <w:proofErr w:type="gramEnd"/>
    </w:p>
    <w:p w14:paraId="362474EA" w14:textId="061D3C52" w:rsidR="00C44EAF" w:rsidRDefault="00C44EAF" w:rsidP="00C44EAF">
      <w:r>
        <w:t>*</w:t>
      </w:r>
      <w:r>
        <w:t xml:space="preserve"> </w:t>
      </w:r>
      <w:r>
        <w:t xml:space="preserve">SELECT city FROM </w:t>
      </w:r>
      <w:proofErr w:type="spellStart"/>
      <w:r>
        <w:t>north_american_cities</w:t>
      </w:r>
      <w:proofErr w:type="spellEnd"/>
      <w:r>
        <w:t xml:space="preserve"> WHERE country = "United States" order by population DESC limit 2 </w:t>
      </w:r>
      <w:proofErr w:type="gramStart"/>
      <w:r>
        <w:t>offset</w:t>
      </w:r>
      <w:proofErr w:type="gramEnd"/>
      <w:r>
        <w:t xml:space="preserve"> 2;</w:t>
      </w:r>
    </w:p>
    <w:p w14:paraId="2FA617C4" w14:textId="77777777" w:rsidR="00C44EAF" w:rsidRDefault="00C44EAF" w:rsidP="00C44EAF"/>
    <w:p w14:paraId="11EA7D1E" w14:textId="77777777" w:rsidR="00C44EAF" w:rsidRPr="00C44EAF" w:rsidRDefault="00C44EAF" w:rsidP="00C44EAF">
      <w:pPr>
        <w:rPr>
          <w:b/>
          <w:bCs/>
          <w:color w:val="4472C4" w:themeColor="accent5"/>
          <w:sz w:val="32"/>
          <w:szCs w:val="32"/>
        </w:rPr>
      </w:pPr>
      <w:r w:rsidRPr="00C44EAF">
        <w:rPr>
          <w:b/>
          <w:bCs/>
          <w:color w:val="4472C4" w:themeColor="accent5"/>
          <w:sz w:val="32"/>
          <w:szCs w:val="32"/>
        </w:rPr>
        <w:t>Lesson 6: Multi-table queries with JOINs</w:t>
      </w:r>
    </w:p>
    <w:p w14:paraId="6BCEA33D" w14:textId="77777777" w:rsidR="00C44EAF" w:rsidRDefault="00C44EAF" w:rsidP="00C44EAF"/>
    <w:p w14:paraId="715955F7" w14:textId="7FCB68B5" w:rsidR="00C44EAF" w:rsidRDefault="00C44EAF" w:rsidP="00C44EAF">
      <w:r>
        <w:t>*</w:t>
      </w:r>
      <w:r>
        <w:t xml:space="preserve"> </w:t>
      </w:r>
      <w:r>
        <w:t xml:space="preserve">SELECT title, </w:t>
      </w:r>
      <w:proofErr w:type="spellStart"/>
      <w:r>
        <w:t>domestic_sales</w:t>
      </w:r>
      <w:proofErr w:type="spellEnd"/>
      <w:r>
        <w:t xml:space="preserve">, </w:t>
      </w:r>
      <w:proofErr w:type="spellStart"/>
      <w:r>
        <w:t>international_sales</w:t>
      </w:r>
      <w:proofErr w:type="spellEnd"/>
      <w:r>
        <w:t xml:space="preserve"> FROM movies INNER JOIN </w:t>
      </w:r>
      <w:proofErr w:type="spellStart"/>
      <w:r>
        <w:t>boxoffice</w:t>
      </w:r>
      <w:proofErr w:type="spellEnd"/>
      <w:r>
        <w:t xml:space="preserve"> ON movies.id = </w:t>
      </w:r>
      <w:proofErr w:type="spellStart"/>
      <w:proofErr w:type="gramStart"/>
      <w:r>
        <w:t>boxoffice.movie</w:t>
      </w:r>
      <w:proofErr w:type="gramEnd"/>
      <w:r>
        <w:t>_id</w:t>
      </w:r>
      <w:proofErr w:type="spellEnd"/>
      <w:r>
        <w:t>;</w:t>
      </w:r>
    </w:p>
    <w:p w14:paraId="0B43D9D9" w14:textId="5A100856" w:rsidR="00C44EAF" w:rsidRDefault="00C44EAF" w:rsidP="00C44EAF">
      <w:r>
        <w:t>*</w:t>
      </w:r>
      <w:r>
        <w:t xml:space="preserve"> </w:t>
      </w:r>
      <w:r>
        <w:t xml:space="preserve">SELECT title, </w:t>
      </w:r>
      <w:proofErr w:type="spellStart"/>
      <w:r>
        <w:t>domestic_sales</w:t>
      </w:r>
      <w:proofErr w:type="spellEnd"/>
      <w:r>
        <w:t xml:space="preserve">, </w:t>
      </w:r>
      <w:proofErr w:type="spellStart"/>
      <w:r>
        <w:t>international_sales</w:t>
      </w:r>
      <w:proofErr w:type="spellEnd"/>
      <w:r>
        <w:t xml:space="preserve"> FROM movies inner join </w:t>
      </w:r>
      <w:proofErr w:type="spellStart"/>
      <w:r>
        <w:t>boxoffice</w:t>
      </w:r>
      <w:proofErr w:type="spellEnd"/>
      <w:r>
        <w:t xml:space="preserve"> ON movies.id = </w:t>
      </w:r>
      <w:proofErr w:type="spellStart"/>
      <w:proofErr w:type="gramStart"/>
      <w:r>
        <w:t>boxoffice.movie</w:t>
      </w:r>
      <w:proofErr w:type="gramEnd"/>
      <w:r>
        <w:t>_id</w:t>
      </w:r>
      <w:proofErr w:type="spellEnd"/>
      <w:r>
        <w:t xml:space="preserve"> WHERE </w:t>
      </w:r>
      <w:proofErr w:type="spellStart"/>
      <w:r>
        <w:t>international_sales</w:t>
      </w:r>
      <w:proofErr w:type="spellEnd"/>
      <w:r>
        <w:t xml:space="preserve"> &gt; </w:t>
      </w:r>
      <w:proofErr w:type="spellStart"/>
      <w:r>
        <w:t>domestic_sales</w:t>
      </w:r>
      <w:proofErr w:type="spellEnd"/>
      <w:r>
        <w:t>;</w:t>
      </w:r>
    </w:p>
    <w:p w14:paraId="450909B6" w14:textId="5F1A0E6E" w:rsidR="00C44EAF" w:rsidRDefault="00C44EAF" w:rsidP="00C44EAF">
      <w:r>
        <w:t>*</w:t>
      </w:r>
      <w:r>
        <w:t xml:space="preserve"> </w:t>
      </w:r>
      <w:r>
        <w:t xml:space="preserve">SELECT title, rating FROM movies inner join </w:t>
      </w:r>
      <w:proofErr w:type="spellStart"/>
      <w:r>
        <w:t>boxoffice</w:t>
      </w:r>
      <w:proofErr w:type="spellEnd"/>
      <w:r>
        <w:t xml:space="preserve"> ON movies.id = </w:t>
      </w:r>
      <w:proofErr w:type="spellStart"/>
      <w:proofErr w:type="gramStart"/>
      <w:r>
        <w:t>boxoffice.movie</w:t>
      </w:r>
      <w:proofErr w:type="gramEnd"/>
      <w:r>
        <w:t>_id</w:t>
      </w:r>
      <w:proofErr w:type="spellEnd"/>
      <w:r>
        <w:t xml:space="preserve"> order by rating DESC;</w:t>
      </w:r>
    </w:p>
    <w:p w14:paraId="06C66795" w14:textId="77777777" w:rsidR="00C44EAF" w:rsidRDefault="00C44EAF" w:rsidP="00C44EAF"/>
    <w:p w14:paraId="04807827" w14:textId="77777777" w:rsidR="00C44EAF" w:rsidRPr="00C44EAF" w:rsidRDefault="00C44EAF" w:rsidP="00C44EAF">
      <w:pPr>
        <w:rPr>
          <w:b/>
          <w:bCs/>
          <w:color w:val="4472C4" w:themeColor="accent5"/>
          <w:sz w:val="32"/>
          <w:szCs w:val="32"/>
        </w:rPr>
      </w:pPr>
      <w:r w:rsidRPr="00C44EAF">
        <w:rPr>
          <w:b/>
          <w:bCs/>
          <w:color w:val="4472C4" w:themeColor="accent5"/>
          <w:sz w:val="32"/>
          <w:szCs w:val="32"/>
        </w:rPr>
        <w:t>Lesson 7: OUTER JOINs</w:t>
      </w:r>
    </w:p>
    <w:p w14:paraId="4F8E2C69" w14:textId="77777777" w:rsidR="00C44EAF" w:rsidRDefault="00C44EAF" w:rsidP="00C44EAF"/>
    <w:p w14:paraId="1C4A937C" w14:textId="6F753DCA" w:rsidR="00C44EAF" w:rsidRDefault="00C44EAF" w:rsidP="00C44EAF">
      <w:r>
        <w:t>*</w:t>
      </w:r>
      <w:r>
        <w:t xml:space="preserve"> </w:t>
      </w:r>
      <w:r>
        <w:t xml:space="preserve">SELECT distinct building FROM </w:t>
      </w:r>
      <w:proofErr w:type="gramStart"/>
      <w:r>
        <w:t>employees;</w:t>
      </w:r>
      <w:proofErr w:type="gramEnd"/>
    </w:p>
    <w:p w14:paraId="7408BFA1" w14:textId="478FDE5E" w:rsidR="00C44EAF" w:rsidRDefault="00C44EAF" w:rsidP="00C44EAF">
      <w:r>
        <w:t>*</w:t>
      </w:r>
      <w:r>
        <w:t xml:space="preserve"> </w:t>
      </w:r>
      <w:r>
        <w:t xml:space="preserve">SELECT * FROM </w:t>
      </w:r>
      <w:proofErr w:type="gramStart"/>
      <w:r>
        <w:t>buildings;</w:t>
      </w:r>
      <w:proofErr w:type="gramEnd"/>
    </w:p>
    <w:p w14:paraId="0EAC7D8D" w14:textId="01B660A7" w:rsidR="00C44EAF" w:rsidRDefault="00C44EAF" w:rsidP="00C44EAF">
      <w:r>
        <w:t>*</w:t>
      </w:r>
      <w:r>
        <w:t xml:space="preserve"> </w:t>
      </w:r>
      <w:r>
        <w:t xml:space="preserve">SELECT DISTINCT </w:t>
      </w:r>
      <w:proofErr w:type="spellStart"/>
      <w:r>
        <w:t>building_name</w:t>
      </w:r>
      <w:proofErr w:type="spellEnd"/>
      <w:r>
        <w:t xml:space="preserve">, role from buildings left join employees on </w:t>
      </w:r>
      <w:proofErr w:type="spellStart"/>
      <w:r>
        <w:t>building_name</w:t>
      </w:r>
      <w:proofErr w:type="spellEnd"/>
      <w:r>
        <w:t xml:space="preserve"> = </w:t>
      </w:r>
      <w:proofErr w:type="spellStart"/>
      <w:proofErr w:type="gramStart"/>
      <w:r>
        <w:t>employees.building</w:t>
      </w:r>
      <w:proofErr w:type="spellEnd"/>
      <w:proofErr w:type="gramEnd"/>
      <w:r>
        <w:t>;</w:t>
      </w:r>
    </w:p>
    <w:p w14:paraId="055179EB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AF"/>
    <w:rsid w:val="00645252"/>
    <w:rsid w:val="006D3D74"/>
    <w:rsid w:val="0083569A"/>
    <w:rsid w:val="00A9204E"/>
    <w:rsid w:val="00C4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7DC6"/>
  <w15:chartTrackingRefBased/>
  <w15:docId w15:val="{426DB8C5-DF2A-4334-B417-8999DCEF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6D73FD73-E850-4981-A133-3853D612C05E%7d\%7b5FD528B5-97C9-43BC-9184-0FB39B3F283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{5FD528B5-97C9-43BC-9184-0FB39B3F2835}tf02786999_win32</Template>
  <TotalTime>4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Raj Shankar</cp:lastModifiedBy>
  <cp:revision>1</cp:revision>
  <dcterms:created xsi:type="dcterms:W3CDTF">2021-11-19T03:26:00Z</dcterms:created>
  <dcterms:modified xsi:type="dcterms:W3CDTF">2021-11-19T03:30:00Z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